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EE08BA" w14:textId="471CC5A9" w:rsidR="008F46C5" w:rsidRPr="008F46C5" w:rsidRDefault="37D25E55" w:rsidP="2BB6440D">
      <w:pPr>
        <w:pStyle w:val="Ttulo"/>
        <w:jc w:val="center"/>
        <w:rPr>
          <w:b/>
          <w:bCs/>
          <w:sz w:val="32"/>
          <w:szCs w:val="32"/>
        </w:rPr>
      </w:pPr>
      <w:r w:rsidRPr="2BB6440D">
        <w:rPr>
          <w:b/>
          <w:bCs/>
          <w:sz w:val="32"/>
          <w:szCs w:val="32"/>
        </w:rPr>
        <w:t>Ficha de lectura</w:t>
      </w:r>
      <w:r w:rsidR="008F46C5" w:rsidRPr="2BB6440D">
        <w:rPr>
          <w:b/>
          <w:bCs/>
          <w:sz w:val="32"/>
          <w:szCs w:val="32"/>
        </w:rPr>
        <w:t xml:space="preserve"> #1</w:t>
      </w: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7B0070" w14:paraId="36A6457C" w14:textId="77777777" w:rsidTr="574D5D8F">
        <w:tc>
          <w:tcPr>
            <w:tcW w:w="11057" w:type="dxa"/>
          </w:tcPr>
          <w:p w14:paraId="3D31B2D4" w14:textId="199F3B51" w:rsidR="007B0070" w:rsidRDefault="001873C2" w:rsidP="574D5D8F">
            <w:pPr>
              <w:pStyle w:val="WW-BodyTextIndent2"/>
              <w:numPr>
                <w:ilvl w:val="0"/>
                <w:numId w:val="14"/>
              </w:numPr>
              <w:spacing w:after="0"/>
              <w:jc w:val="left"/>
              <w:rPr>
                <w:rFonts w:asciiTheme="majorHAnsi" w:hAnsiTheme="majorHAnsi"/>
              </w:rPr>
            </w:pPr>
            <w:r w:rsidRPr="574D5D8F">
              <w:rPr>
                <w:rFonts w:asciiTheme="majorHAnsi" w:hAnsiTheme="majorHAnsi"/>
              </w:rPr>
              <w:t xml:space="preserve">Haga un dibujo del framework de trabajo SCRUM, identifique en el dibujo los siguientes elementos: </w:t>
            </w:r>
            <w:r w:rsidR="00527F2B" w:rsidRPr="574D5D8F">
              <w:rPr>
                <w:rFonts w:asciiTheme="majorHAnsi" w:hAnsiTheme="majorHAnsi"/>
              </w:rPr>
              <w:t>eventos</w:t>
            </w:r>
            <w:r w:rsidRPr="574D5D8F">
              <w:rPr>
                <w:rFonts w:asciiTheme="majorHAnsi" w:hAnsiTheme="majorHAnsi"/>
              </w:rPr>
              <w:t xml:space="preserve">, artefactos y </w:t>
            </w:r>
            <w:r w:rsidR="00527F2B" w:rsidRPr="574D5D8F">
              <w:rPr>
                <w:rFonts w:asciiTheme="majorHAnsi" w:hAnsiTheme="majorHAnsi"/>
              </w:rPr>
              <w:t>r</w:t>
            </w:r>
            <w:r w:rsidRPr="574D5D8F">
              <w:rPr>
                <w:rFonts w:asciiTheme="majorHAnsi" w:hAnsiTheme="majorHAnsi"/>
              </w:rPr>
              <w:t>oles</w:t>
            </w:r>
            <w:r w:rsidR="74FCDBDB" w:rsidRPr="574D5D8F">
              <w:rPr>
                <w:rFonts w:asciiTheme="majorHAnsi" w:hAnsiTheme="majorHAnsi"/>
              </w:rPr>
              <w:t>.</w:t>
            </w:r>
          </w:p>
        </w:tc>
      </w:tr>
      <w:tr w:rsidR="007B0070" w14:paraId="4231D2BE" w14:textId="77777777" w:rsidTr="574D5D8F">
        <w:trPr>
          <w:trHeight w:val="3347"/>
        </w:trPr>
        <w:tc>
          <w:tcPr>
            <w:tcW w:w="11057" w:type="dxa"/>
          </w:tcPr>
          <w:p w14:paraId="097133C0" w14:textId="77777777" w:rsidR="007B0070" w:rsidRDefault="007B0070" w:rsidP="007B007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56DAFC07" w14:textId="77777777" w:rsidR="007B0070" w:rsidRDefault="007B0070" w:rsidP="007B007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2A0389FC" w14:textId="77777777" w:rsidR="007B0070" w:rsidRDefault="007B0070" w:rsidP="007B007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4747B763" w14:textId="77777777" w:rsidR="007B0070" w:rsidRDefault="007B0070" w:rsidP="007B007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25531FF1" w14:textId="77777777" w:rsidR="007B0070" w:rsidRDefault="007B0070" w:rsidP="007B007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64D16289" w14:textId="77777777" w:rsidR="007B0070" w:rsidRDefault="007B0070" w:rsidP="007B007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4BB8FEE1" w14:textId="77777777" w:rsidR="001873C2" w:rsidRDefault="001873C2" w:rsidP="007B007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1316D7CE" w14:textId="77777777" w:rsidR="001873C2" w:rsidRDefault="001873C2" w:rsidP="007B007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6E61BA0C" w14:textId="77777777" w:rsidR="001873C2" w:rsidRDefault="001873C2" w:rsidP="007B007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171960A3" w14:textId="77777777" w:rsidR="001873C2" w:rsidRDefault="001873C2" w:rsidP="007B007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23C4710D" w14:textId="77777777" w:rsidR="007B0070" w:rsidRDefault="007B0070" w:rsidP="007B007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</w:tc>
      </w:tr>
    </w:tbl>
    <w:p w14:paraId="350AFEB2" w14:textId="77777777" w:rsidR="007B0070" w:rsidRPr="00B1528E" w:rsidRDefault="007B0070" w:rsidP="007B0070">
      <w:pPr>
        <w:rPr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7B0070" w14:paraId="1987998F" w14:textId="77777777" w:rsidTr="574D5D8F">
        <w:tc>
          <w:tcPr>
            <w:tcW w:w="11057" w:type="dxa"/>
          </w:tcPr>
          <w:p w14:paraId="01D9BF2C" w14:textId="77A18025" w:rsidR="007B0070" w:rsidRDefault="001873C2" w:rsidP="574D5D8F">
            <w:pPr>
              <w:pStyle w:val="WW-BodyTextIndent2"/>
              <w:numPr>
                <w:ilvl w:val="0"/>
                <w:numId w:val="14"/>
              </w:numPr>
              <w:spacing w:after="0"/>
              <w:jc w:val="left"/>
              <w:rPr>
                <w:rFonts w:asciiTheme="majorHAnsi" w:hAnsiTheme="majorHAnsi"/>
              </w:rPr>
            </w:pPr>
            <w:r w:rsidRPr="574D5D8F">
              <w:rPr>
                <w:rFonts w:asciiTheme="majorHAnsi" w:hAnsiTheme="majorHAnsi"/>
              </w:rPr>
              <w:t>Para cada uno de los roles de Scrum describa sus principales responsabilidades</w:t>
            </w:r>
            <w:r w:rsidR="61263CD7" w:rsidRPr="574D5D8F">
              <w:rPr>
                <w:rFonts w:asciiTheme="majorHAnsi" w:hAnsiTheme="majorHAnsi"/>
              </w:rPr>
              <w:t>.</w:t>
            </w:r>
          </w:p>
        </w:tc>
      </w:tr>
      <w:tr w:rsidR="007B0070" w14:paraId="1469577A" w14:textId="77777777" w:rsidTr="574D5D8F">
        <w:tc>
          <w:tcPr>
            <w:tcW w:w="11057" w:type="dxa"/>
          </w:tcPr>
          <w:p w14:paraId="021ABAA1" w14:textId="77777777" w:rsidR="007B0070" w:rsidRDefault="007B0070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56765507" w14:textId="77777777" w:rsidR="007B0070" w:rsidRDefault="007B0070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14A8E3A3" w14:textId="77777777" w:rsidR="007B0070" w:rsidRDefault="007B0070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2E319286" w14:textId="77777777" w:rsidR="007B0070" w:rsidRDefault="007B0070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20D6C965" w14:textId="77777777" w:rsidR="007B0070" w:rsidRDefault="007B0070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6AF8DC10" w14:textId="77777777" w:rsidR="007B0070" w:rsidRDefault="007B0070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0F63A774" w14:textId="77777777" w:rsidR="001873C2" w:rsidRDefault="001873C2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681F50BD" w14:textId="77777777" w:rsidR="007B0070" w:rsidRDefault="007B0070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</w:tc>
      </w:tr>
    </w:tbl>
    <w:p w14:paraId="57EE8416" w14:textId="50C19912" w:rsidR="00274299" w:rsidRDefault="00274299" w:rsidP="00274299">
      <w:pPr>
        <w:rPr>
          <w:lang w:val="es-ES"/>
        </w:rPr>
      </w:pPr>
    </w:p>
    <w:p w14:paraId="2E1A1ADC" w14:textId="77777777" w:rsidR="00EC7D82" w:rsidRPr="00B1528E" w:rsidRDefault="00EC7D82" w:rsidP="00274299">
      <w:pPr>
        <w:rPr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274299" w14:paraId="72E2F651" w14:textId="77777777" w:rsidTr="574D5D8F">
        <w:tc>
          <w:tcPr>
            <w:tcW w:w="11057" w:type="dxa"/>
          </w:tcPr>
          <w:p w14:paraId="744E175B" w14:textId="320301FD" w:rsidR="00274299" w:rsidRDefault="001873C2" w:rsidP="574D5D8F">
            <w:pPr>
              <w:pStyle w:val="WW-BodyTextIndent2"/>
              <w:numPr>
                <w:ilvl w:val="0"/>
                <w:numId w:val="14"/>
              </w:numPr>
              <w:spacing w:after="0"/>
              <w:jc w:val="left"/>
              <w:rPr>
                <w:rFonts w:asciiTheme="majorHAnsi" w:hAnsiTheme="majorHAnsi"/>
              </w:rPr>
            </w:pPr>
            <w:r w:rsidRPr="574D5D8F">
              <w:rPr>
                <w:rFonts w:asciiTheme="majorHAnsi" w:hAnsiTheme="majorHAnsi"/>
              </w:rPr>
              <w:lastRenderedPageBreak/>
              <w:t>Describa cada uno de los artefactos utilizados en Scrum: descripción, propósito, c</w:t>
            </w:r>
            <w:r w:rsidR="3AB7D980" w:rsidRPr="574D5D8F">
              <w:rPr>
                <w:rFonts w:asciiTheme="majorHAnsi" w:hAnsiTheme="majorHAnsi"/>
              </w:rPr>
              <w:t>ó</w:t>
            </w:r>
            <w:r w:rsidRPr="574D5D8F">
              <w:rPr>
                <w:rFonts w:asciiTheme="majorHAnsi" w:hAnsiTheme="majorHAnsi"/>
              </w:rPr>
              <w:t>mo se mantiene o construye,</w:t>
            </w:r>
            <w:r w:rsidR="7613546B" w:rsidRPr="574D5D8F">
              <w:rPr>
                <w:rFonts w:asciiTheme="majorHAnsi" w:hAnsiTheme="majorHAnsi"/>
              </w:rPr>
              <w:t xml:space="preserve"> </w:t>
            </w:r>
            <w:r w:rsidRPr="574D5D8F">
              <w:rPr>
                <w:rFonts w:asciiTheme="majorHAnsi" w:hAnsiTheme="majorHAnsi"/>
              </w:rPr>
              <w:t>en qu</w:t>
            </w:r>
            <w:r w:rsidR="5457B218" w:rsidRPr="574D5D8F">
              <w:rPr>
                <w:rFonts w:asciiTheme="majorHAnsi" w:hAnsiTheme="majorHAnsi"/>
              </w:rPr>
              <w:t>é</w:t>
            </w:r>
            <w:r w:rsidRPr="574D5D8F">
              <w:rPr>
                <w:rFonts w:asciiTheme="majorHAnsi" w:hAnsiTheme="majorHAnsi"/>
              </w:rPr>
              <w:t xml:space="preserve"> momento del ciclo se define o se usa</w:t>
            </w:r>
            <w:r w:rsidR="07201FCF" w:rsidRPr="574D5D8F">
              <w:rPr>
                <w:rFonts w:asciiTheme="majorHAnsi" w:hAnsiTheme="majorHAnsi"/>
              </w:rPr>
              <w:t>.</w:t>
            </w:r>
          </w:p>
        </w:tc>
      </w:tr>
      <w:tr w:rsidR="00274299" w14:paraId="674D7B11" w14:textId="77777777" w:rsidTr="574D5D8F">
        <w:tc>
          <w:tcPr>
            <w:tcW w:w="11057" w:type="dxa"/>
          </w:tcPr>
          <w:p w14:paraId="08106FCD" w14:textId="77777777" w:rsidR="00274299" w:rsidRDefault="00274299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799DAE03" w14:textId="77777777" w:rsidR="00274299" w:rsidRDefault="00274299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31299F2E" w14:textId="77777777" w:rsidR="00274299" w:rsidRDefault="00274299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24CC6561" w14:textId="77777777" w:rsidR="00274299" w:rsidRDefault="00274299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505A0085" w14:textId="77777777" w:rsidR="00274299" w:rsidRDefault="00274299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27D2D6B1" w14:textId="77777777" w:rsidR="00274299" w:rsidRDefault="00274299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18303529" w14:textId="77777777" w:rsidR="001873C2" w:rsidRDefault="001873C2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0C7412A1" w14:textId="77777777" w:rsidR="001873C2" w:rsidRDefault="001873C2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5BFB6ED2" w14:textId="77777777" w:rsidR="001873C2" w:rsidRDefault="001873C2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5E831F1D" w14:textId="77777777" w:rsidR="00274299" w:rsidRDefault="00274299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</w:tc>
      </w:tr>
    </w:tbl>
    <w:p w14:paraId="432634DD" w14:textId="77777777" w:rsidR="001873C2" w:rsidRDefault="001873C2" w:rsidP="00EC7D82">
      <w:pPr>
        <w:suppressAutoHyphens w:val="0"/>
        <w:jc w:val="left"/>
        <w:rPr>
          <w:rFonts w:asciiTheme="majorHAnsi" w:hAnsiTheme="majorHAnsi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1873C2" w14:paraId="083C5AB0" w14:textId="77777777" w:rsidTr="14F01A46">
        <w:tc>
          <w:tcPr>
            <w:tcW w:w="11057" w:type="dxa"/>
          </w:tcPr>
          <w:p w14:paraId="2BC6E498" w14:textId="5CDBEAC7" w:rsidR="001873C2" w:rsidRDefault="001873C2" w:rsidP="574D5D8F">
            <w:pPr>
              <w:pStyle w:val="WW-BodyTextIndent2"/>
              <w:numPr>
                <w:ilvl w:val="0"/>
                <w:numId w:val="14"/>
              </w:numPr>
              <w:spacing w:after="0"/>
              <w:jc w:val="left"/>
              <w:rPr>
                <w:rFonts w:asciiTheme="majorHAnsi" w:hAnsiTheme="majorHAnsi"/>
              </w:rPr>
            </w:pPr>
            <w:r w:rsidRPr="14F01A46">
              <w:rPr>
                <w:rFonts w:asciiTheme="majorHAnsi" w:hAnsiTheme="majorHAnsi"/>
              </w:rPr>
              <w:t>Describa cada un</w:t>
            </w:r>
            <w:r w:rsidR="00ED649E" w:rsidRPr="14F01A46">
              <w:rPr>
                <w:rFonts w:asciiTheme="majorHAnsi" w:hAnsiTheme="majorHAnsi"/>
              </w:rPr>
              <w:t>o</w:t>
            </w:r>
            <w:r w:rsidRPr="14F01A46">
              <w:rPr>
                <w:rFonts w:asciiTheme="majorHAnsi" w:hAnsiTheme="majorHAnsi"/>
              </w:rPr>
              <w:t xml:space="preserve"> de l</w:t>
            </w:r>
            <w:r w:rsidR="00ED649E" w:rsidRPr="14F01A46">
              <w:rPr>
                <w:rFonts w:asciiTheme="majorHAnsi" w:hAnsiTheme="majorHAnsi"/>
              </w:rPr>
              <w:t>o</w:t>
            </w:r>
            <w:r w:rsidRPr="14F01A46">
              <w:rPr>
                <w:rFonts w:asciiTheme="majorHAnsi" w:hAnsiTheme="majorHAnsi"/>
              </w:rPr>
              <w:t xml:space="preserve">s siguientes </w:t>
            </w:r>
            <w:r w:rsidR="00ED649E" w:rsidRPr="14F01A46">
              <w:rPr>
                <w:rFonts w:asciiTheme="majorHAnsi" w:hAnsiTheme="majorHAnsi"/>
              </w:rPr>
              <w:t>eventos</w:t>
            </w:r>
            <w:r w:rsidRPr="14F01A46">
              <w:rPr>
                <w:rFonts w:asciiTheme="majorHAnsi" w:hAnsiTheme="majorHAnsi"/>
              </w:rPr>
              <w:t xml:space="preserve"> de Scrum:</w:t>
            </w:r>
            <w:r w:rsidR="509EFAF3" w:rsidRPr="14F01A46">
              <w:rPr>
                <w:rFonts w:asciiTheme="majorHAnsi" w:hAnsiTheme="majorHAnsi"/>
              </w:rPr>
              <w:t xml:space="preserve"> Sprint </w:t>
            </w:r>
            <w:proofErr w:type="spellStart"/>
            <w:r w:rsidR="509EFAF3" w:rsidRPr="14F01A46">
              <w:rPr>
                <w:rFonts w:asciiTheme="majorHAnsi" w:hAnsiTheme="majorHAnsi"/>
                <w:i/>
                <w:iCs/>
              </w:rPr>
              <w:t>planning</w:t>
            </w:r>
            <w:proofErr w:type="spellEnd"/>
            <w:r w:rsidR="509EFAF3" w:rsidRPr="14F01A46">
              <w:rPr>
                <w:rFonts w:asciiTheme="majorHAnsi" w:hAnsiTheme="majorHAnsi"/>
              </w:rPr>
              <w:t xml:space="preserve">, </w:t>
            </w:r>
            <w:proofErr w:type="spellStart"/>
            <w:r w:rsidR="009757E6" w:rsidRPr="14F01A46">
              <w:rPr>
                <w:rFonts w:asciiTheme="majorHAnsi" w:hAnsiTheme="majorHAnsi"/>
                <w:i/>
                <w:iCs/>
              </w:rPr>
              <w:t>Daily</w:t>
            </w:r>
            <w:proofErr w:type="spellEnd"/>
            <w:r w:rsidR="009757E6" w:rsidRPr="14F01A46">
              <w:rPr>
                <w:rFonts w:asciiTheme="majorHAnsi" w:hAnsiTheme="majorHAnsi"/>
                <w:i/>
                <w:iCs/>
              </w:rPr>
              <w:t xml:space="preserve"> </w:t>
            </w:r>
            <w:r w:rsidR="2BBDC1D9" w:rsidRPr="14F01A46">
              <w:rPr>
                <w:rFonts w:asciiTheme="majorHAnsi" w:hAnsiTheme="majorHAnsi"/>
                <w:i/>
                <w:iCs/>
              </w:rPr>
              <w:t>s</w:t>
            </w:r>
            <w:r w:rsidR="009757E6" w:rsidRPr="14F01A46">
              <w:rPr>
                <w:rFonts w:asciiTheme="majorHAnsi" w:hAnsiTheme="majorHAnsi"/>
                <w:i/>
                <w:iCs/>
              </w:rPr>
              <w:t>crum</w:t>
            </w:r>
            <w:r w:rsidR="009757E6" w:rsidRPr="14F01A46">
              <w:rPr>
                <w:rFonts w:asciiTheme="majorHAnsi" w:hAnsiTheme="majorHAnsi"/>
              </w:rPr>
              <w:t xml:space="preserve"> (</w:t>
            </w:r>
            <w:proofErr w:type="spellStart"/>
            <w:r w:rsidR="009757E6" w:rsidRPr="14F01A46">
              <w:rPr>
                <w:rFonts w:asciiTheme="majorHAnsi" w:hAnsiTheme="majorHAnsi"/>
                <w:i/>
                <w:iCs/>
              </w:rPr>
              <w:t>Daily</w:t>
            </w:r>
            <w:proofErr w:type="spellEnd"/>
            <w:r w:rsidR="009757E6" w:rsidRPr="14F01A46">
              <w:rPr>
                <w:rFonts w:asciiTheme="majorHAnsi" w:hAnsiTheme="majorHAnsi"/>
                <w:i/>
                <w:iCs/>
              </w:rPr>
              <w:t xml:space="preserve"> meeting</w:t>
            </w:r>
            <w:r w:rsidR="009757E6" w:rsidRPr="14F01A46">
              <w:rPr>
                <w:rFonts w:asciiTheme="majorHAnsi" w:hAnsiTheme="majorHAnsi"/>
              </w:rPr>
              <w:t>)</w:t>
            </w:r>
            <w:r w:rsidR="00421942" w:rsidRPr="14F01A46">
              <w:rPr>
                <w:rFonts w:asciiTheme="majorHAnsi" w:hAnsiTheme="majorHAnsi"/>
              </w:rPr>
              <w:t xml:space="preserve">, </w:t>
            </w:r>
            <w:r w:rsidR="00421942" w:rsidRPr="14F01A46">
              <w:rPr>
                <w:rFonts w:asciiTheme="majorHAnsi" w:hAnsiTheme="majorHAnsi"/>
                <w:i/>
                <w:iCs/>
              </w:rPr>
              <w:t xml:space="preserve">Sprint </w:t>
            </w:r>
            <w:proofErr w:type="spellStart"/>
            <w:r w:rsidR="00421942" w:rsidRPr="14F01A46">
              <w:rPr>
                <w:rFonts w:asciiTheme="majorHAnsi" w:hAnsiTheme="majorHAnsi"/>
                <w:i/>
                <w:iCs/>
              </w:rPr>
              <w:t>review</w:t>
            </w:r>
            <w:proofErr w:type="spellEnd"/>
            <w:r w:rsidR="00421942" w:rsidRPr="14F01A46">
              <w:rPr>
                <w:rFonts w:asciiTheme="majorHAnsi" w:hAnsiTheme="majorHAnsi"/>
              </w:rPr>
              <w:t xml:space="preserve"> y </w:t>
            </w:r>
            <w:proofErr w:type="spellStart"/>
            <w:r w:rsidR="006C73D5" w:rsidRPr="14F01A46">
              <w:rPr>
                <w:rFonts w:asciiTheme="majorHAnsi" w:hAnsiTheme="majorHAnsi"/>
                <w:i/>
                <w:iCs/>
              </w:rPr>
              <w:t>R</w:t>
            </w:r>
            <w:r w:rsidR="509EFAF3" w:rsidRPr="14F01A46">
              <w:rPr>
                <w:rFonts w:asciiTheme="majorHAnsi" w:hAnsiTheme="majorHAnsi"/>
                <w:i/>
                <w:iCs/>
              </w:rPr>
              <w:t>etrospectiv</w:t>
            </w:r>
            <w:r w:rsidR="006C73D5" w:rsidRPr="14F01A46">
              <w:rPr>
                <w:rFonts w:asciiTheme="majorHAnsi" w:hAnsiTheme="majorHAnsi"/>
                <w:i/>
                <w:iCs/>
              </w:rPr>
              <w:t>e</w:t>
            </w:r>
            <w:proofErr w:type="spellEnd"/>
            <w:r w:rsidR="0DFD99D2" w:rsidRPr="14F01A46">
              <w:rPr>
                <w:rFonts w:asciiTheme="majorHAnsi" w:hAnsiTheme="majorHAnsi"/>
                <w:i/>
                <w:iCs/>
              </w:rPr>
              <w:t>.</w:t>
            </w:r>
          </w:p>
        </w:tc>
      </w:tr>
      <w:tr w:rsidR="001873C2" w14:paraId="135D1BEB" w14:textId="77777777" w:rsidTr="14F01A46">
        <w:tc>
          <w:tcPr>
            <w:tcW w:w="11057" w:type="dxa"/>
          </w:tcPr>
          <w:p w14:paraId="0E6FBFA6" w14:textId="77777777" w:rsidR="001873C2" w:rsidRDefault="001873C2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7017EF23" w14:textId="77777777" w:rsidR="001873C2" w:rsidRDefault="001873C2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2100C70F" w14:textId="641BAD2F" w:rsidR="001873C2" w:rsidRDefault="001873C2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14CFDC43" w14:textId="77777777" w:rsidR="006C73D5" w:rsidRDefault="006C73D5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35E158D3" w14:textId="77777777" w:rsidR="001873C2" w:rsidRDefault="001873C2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21197058" w14:textId="77777777" w:rsidR="001873C2" w:rsidRDefault="001873C2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67F7A3B4" w14:textId="77777777" w:rsidR="001873C2" w:rsidRDefault="001873C2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39FA77BF" w14:textId="5D8FE880" w:rsidR="001873C2" w:rsidRDefault="001873C2" w:rsidP="00226692">
            <w:pPr>
              <w:pStyle w:val="WW-BodyTextIndent2"/>
              <w:tabs>
                <w:tab w:val="left" w:pos="1995"/>
              </w:tabs>
              <w:jc w:val="left"/>
              <w:rPr>
                <w:rFonts w:asciiTheme="majorHAnsi" w:hAnsiTheme="majorHAnsi"/>
              </w:rPr>
            </w:pPr>
          </w:p>
          <w:p w14:paraId="74D7604C" w14:textId="77777777" w:rsidR="00EC7D82" w:rsidRDefault="00EC7D82" w:rsidP="00226692">
            <w:pPr>
              <w:pStyle w:val="WW-BodyTextIndent2"/>
              <w:tabs>
                <w:tab w:val="left" w:pos="1995"/>
              </w:tabs>
              <w:jc w:val="left"/>
              <w:rPr>
                <w:rFonts w:asciiTheme="majorHAnsi" w:hAnsiTheme="majorHAnsi"/>
              </w:rPr>
            </w:pPr>
          </w:p>
          <w:p w14:paraId="73DA28D3" w14:textId="520C392E" w:rsidR="006C73D5" w:rsidRDefault="006C73D5" w:rsidP="006C73D5">
            <w:pPr>
              <w:pStyle w:val="WW-BodyTextIndent2"/>
              <w:tabs>
                <w:tab w:val="left" w:pos="1995"/>
              </w:tabs>
              <w:spacing w:after="0"/>
              <w:jc w:val="left"/>
              <w:rPr>
                <w:rFonts w:asciiTheme="majorHAnsi" w:hAnsiTheme="majorHAnsi"/>
              </w:rPr>
            </w:pPr>
          </w:p>
        </w:tc>
      </w:tr>
    </w:tbl>
    <w:p w14:paraId="0E7001B2" w14:textId="09D57011" w:rsidR="00CE0700" w:rsidRDefault="00CE0700" w:rsidP="00EC7D82">
      <w:pPr>
        <w:suppressAutoHyphens w:val="0"/>
        <w:spacing w:after="0"/>
        <w:jc w:val="left"/>
        <w:rPr>
          <w:rFonts w:asciiTheme="majorHAnsi" w:hAnsiTheme="majorHAnsi"/>
        </w:rPr>
      </w:pPr>
    </w:p>
    <w:sectPr w:rsidR="00CE0700" w:rsidSect="008F46C5">
      <w:headerReference w:type="default" r:id="rId10"/>
      <w:footerReference w:type="default" r:id="rId11"/>
      <w:pgSz w:w="12240" w:h="15840"/>
      <w:pgMar w:top="2193" w:right="474" w:bottom="1216" w:left="889" w:header="816" w:footer="5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EF12D" w14:textId="77777777" w:rsidR="0065272B" w:rsidRDefault="0065272B">
      <w:pPr>
        <w:spacing w:after="0"/>
      </w:pPr>
      <w:r>
        <w:separator/>
      </w:r>
    </w:p>
  </w:endnote>
  <w:endnote w:type="continuationSeparator" w:id="0">
    <w:p w14:paraId="7FF2BCB3" w14:textId="77777777" w:rsidR="0065272B" w:rsidRDefault="006527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 Sans L">
    <w:altName w:val="MS Mincho"/>
    <w:charset w:val="8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6CDAC" w14:textId="6D1ADEF9" w:rsidR="005773E0" w:rsidRPr="00EC7D82" w:rsidRDefault="005773E0" w:rsidP="00EC7D82">
    <w:pPr>
      <w:pStyle w:val="Piedepgina"/>
      <w:pBdr>
        <w:top w:val="single" w:sz="1" w:space="1" w:color="000000"/>
      </w:pBdr>
      <w:tabs>
        <w:tab w:val="clear" w:pos="8838"/>
        <w:tab w:val="right" w:pos="10632"/>
      </w:tabs>
      <w:spacing w:after="0"/>
      <w:ind w:right="-361"/>
      <w:jc w:val="left"/>
      <w:rPr>
        <w:rFonts w:ascii="Nimbus Sans L" w:hAnsi="Nimbus Sans L"/>
        <w:sz w:val="16"/>
        <w:lang w:val="es-E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B38464C" wp14:editId="482FB8EC">
              <wp:simplePos x="0" y="0"/>
              <wp:positionH relativeFrom="column">
                <wp:posOffset>6285230</wp:posOffset>
              </wp:positionH>
              <wp:positionV relativeFrom="paragraph">
                <wp:posOffset>13970</wp:posOffset>
              </wp:positionV>
              <wp:extent cx="297180" cy="13970"/>
              <wp:effectExtent l="0" t="127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" cy="13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DAF6C" w14:textId="77777777" w:rsidR="005773E0" w:rsidRDefault="005773E0">
                          <w:pPr>
                            <w:pStyle w:val="Piedepgina"/>
                            <w:spacing w:after="0"/>
                          </w:pPr>
                          <w:r>
                            <w:rPr>
                              <w:rStyle w:val="Nmerodepgina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  <w:sz w:val="16"/>
                            </w:rPr>
                            <w:fldChar w:fldCharType="separate"/>
                          </w:r>
                          <w:r w:rsidR="002163E3">
                            <w:rPr>
                              <w:rStyle w:val="Nmerodepgina"/>
                              <w:noProof/>
                              <w:sz w:val="16"/>
                            </w:rPr>
                            <w:t>1</w:t>
                          </w:r>
                          <w:r>
                            <w:rPr>
                              <w:rStyle w:val="Nmerodepgina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3A159197">
            <v:shapetype id="_x0000_t202" coordsize="21600,21600" o:spt="202" path="m,l,21600r21600,l21600,xe" w14:anchorId="5B38464C">
              <v:stroke joinstyle="miter"/>
              <v:path gradientshapeok="t" o:connecttype="rect"/>
            </v:shapetype>
            <v:shape id="Text Box 1" style="position:absolute;margin-left:494.9pt;margin-top:1.1pt;width:23.4pt;height:1.1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">
              <v:textbox inset="0,0,0,0">
                <w:txbxContent>
                  <w:p w:rsidR="005773E0" w:rsidRDefault="005773E0" w14:paraId="4590CB77" w14:textId="77777777">
                    <w:pPr>
                      <w:pStyle w:val="Piedepgina"/>
                      <w:spacing w:after="0"/>
                    </w:pPr>
                    <w:r>
                      <w:rPr>
                        <w:rStyle w:val="Nmerodepgina"/>
                        <w:sz w:val="16"/>
                      </w:rPr>
                      <w:fldChar w:fldCharType="begin"/>
                    </w:r>
                    <w:r>
                      <w:rPr>
                        <w:rStyle w:val="Nmerodepgina"/>
                        <w:sz w:val="16"/>
                      </w:rPr>
                      <w:instrText xml:space="preserve"> PAGE </w:instrText>
                    </w:r>
                    <w:r>
                      <w:rPr>
                        <w:rStyle w:val="Nmerodepgina"/>
                        <w:sz w:val="16"/>
                      </w:rPr>
                      <w:fldChar w:fldCharType="separate"/>
                    </w:r>
                    <w:r w:rsidR="002163E3">
                      <w:rPr>
                        <w:rStyle w:val="Nmerodepgina"/>
                        <w:noProof/>
                        <w:sz w:val="16"/>
                      </w:rPr>
                      <w:t>1</w:t>
                    </w:r>
                    <w:r>
                      <w:rPr>
                        <w:rStyle w:val="Nmerodepgina"/>
                        <w:sz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7D82">
      <w:rPr>
        <w:rFonts w:ascii="Nimbus Sans L" w:hAnsi="Nimbus Sans L"/>
        <w:sz w:val="16"/>
        <w:lang w:val="es-ES"/>
      </w:rPr>
      <w:t>Ficha de lectura</w:t>
    </w:r>
    <w:r>
      <w:rPr>
        <w:rFonts w:ascii="Nimbus Sans L" w:hAnsi="Nimbus Sans L"/>
        <w:sz w:val="16"/>
        <w:lang w:val="es-ES"/>
      </w:rPr>
      <w:t xml:space="preserve"> #1</w:t>
    </w:r>
    <w:r w:rsidR="00EC7D82">
      <w:rPr>
        <w:rFonts w:ascii="Nimbus Sans L" w:hAnsi="Nimbus Sans L"/>
        <w:sz w:val="16"/>
        <w:lang w:val="es-ES"/>
      </w:rPr>
      <w:tab/>
    </w:r>
    <w:r w:rsidR="00EC7D82">
      <w:rPr>
        <w:rFonts w:ascii="Nimbus Sans L" w:hAnsi="Nimbus Sans L"/>
        <w:sz w:val="16"/>
        <w:lang w:val="es-ES"/>
      </w:rPr>
      <w:tab/>
    </w:r>
    <w:r>
      <w:rPr>
        <w:rFonts w:ascii="Nimbus Sans L" w:hAnsi="Nimbus Sans L"/>
        <w:sz w:val="16"/>
        <w:lang w:val="es-ES"/>
      </w:rPr>
      <w:t xml:space="preserve">Procesos </w:t>
    </w:r>
    <w:r w:rsidR="00D147F5">
      <w:rPr>
        <w:rFonts w:ascii="Nimbus Sans L" w:hAnsi="Nimbus Sans L"/>
        <w:sz w:val="16"/>
        <w:lang w:val="es-ES"/>
      </w:rPr>
      <w:t>de Desarrollo Ágil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91263" w14:textId="77777777" w:rsidR="0065272B" w:rsidRDefault="0065272B">
      <w:pPr>
        <w:spacing w:after="0"/>
      </w:pPr>
      <w:r>
        <w:separator/>
      </w:r>
    </w:p>
  </w:footnote>
  <w:footnote w:type="continuationSeparator" w:id="0">
    <w:p w14:paraId="610C0F94" w14:textId="77777777" w:rsidR="0065272B" w:rsidRDefault="006527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2442" w14:textId="705C1DDB" w:rsidR="005773E0" w:rsidRDefault="008722E5" w:rsidP="574D5D8F">
    <w:pPr>
      <w:pStyle w:val="Heading1-FormatOnly"/>
      <w:pBdr>
        <w:bottom w:val="none" w:sz="0" w:space="0" w:color="auto"/>
      </w:pBdr>
      <w:tabs>
        <w:tab w:val="right" w:pos="8640"/>
      </w:tabs>
      <w:spacing w:after="11"/>
      <w:jc w:val="center"/>
      <w:rPr>
        <w:rFonts w:ascii="Calibri Light" w:hAnsi="Calibri Light"/>
        <w:b/>
        <w:sz w:val="24"/>
        <w:lang w:val="es-ES"/>
      </w:rPr>
    </w:pPr>
    <w:r>
      <w:rPr>
        <w:rFonts w:ascii="Calibri Light" w:hAnsi="Calibri Light"/>
        <w:b/>
        <w:noProof/>
        <w:sz w:val="24"/>
        <w:lang w:val="es-ES"/>
      </w:rPr>
      <w:drawing>
        <wp:inline distT="0" distB="0" distL="0" distR="0" wp14:anchorId="206D381B" wp14:editId="014C8A23">
          <wp:extent cx="6906895" cy="975360"/>
          <wp:effectExtent l="0" t="0" r="8255" b="0"/>
          <wp:docPr id="4" name="Imagen 4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magen que contiene Logotip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06895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F23CCB" w14:textId="77777777" w:rsidR="008722E5" w:rsidRDefault="008722E5" w:rsidP="574D5D8F">
    <w:pPr>
      <w:pStyle w:val="Heading1-FormatOnly"/>
      <w:pBdr>
        <w:bottom w:val="none" w:sz="0" w:space="0" w:color="auto"/>
      </w:pBdr>
      <w:tabs>
        <w:tab w:val="right" w:pos="8640"/>
      </w:tabs>
      <w:spacing w:after="11"/>
      <w:jc w:val="center"/>
      <w:rPr>
        <w:rFonts w:ascii="Calibri Light" w:hAnsi="Calibri Light"/>
        <w:b/>
        <w:sz w:val="24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StyleNum"/>
    <w:lvl w:ilvl="0">
      <w:start w:val="1"/>
      <w:numFmt w:val="none"/>
      <w:pStyle w:val="Deliverable"/>
      <w:suff w:val="nothing"/>
      <w:lvlText w:val="˜"/>
      <w:lvlJc w:val="left"/>
      <w:pPr>
        <w:tabs>
          <w:tab w:val="num" w:pos="288"/>
        </w:tabs>
        <w:ind w:left="288" w:hanging="288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name w:val="WW8StyleNum1"/>
    <w:lvl w:ilvl="0">
      <w:start w:val="1"/>
      <w:numFmt w:val="none"/>
      <w:pStyle w:val="Lista"/>
      <w:suff w:val="nothing"/>
      <w:lvlText w:val="·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4"/>
    <w:multiLevelType w:val="multilevel"/>
    <w:tmpl w:val="00000004"/>
    <w:name w:val="WW8Num19"/>
    <w:lvl w:ilvl="0">
      <w:start w:val="1"/>
      <w:numFmt w:val="bullet"/>
      <w:pStyle w:val="WW-Listaconvietas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name w:val="WW8Num35"/>
    <w:lvl w:ilvl="0">
      <w:start w:val="1"/>
      <w:numFmt w:val="decimal"/>
      <w:pStyle w:val="Bibliografia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2BC857E5"/>
    <w:multiLevelType w:val="hybridMultilevel"/>
    <w:tmpl w:val="A72E1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C3372"/>
    <w:multiLevelType w:val="hybridMultilevel"/>
    <w:tmpl w:val="EFAEA46A"/>
    <w:lvl w:ilvl="0" w:tplc="0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44B800D6"/>
    <w:multiLevelType w:val="hybridMultilevel"/>
    <w:tmpl w:val="A72E1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274DE"/>
    <w:multiLevelType w:val="hybridMultilevel"/>
    <w:tmpl w:val="7FD0B1EA"/>
    <w:lvl w:ilvl="0" w:tplc="04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54865BBC"/>
    <w:multiLevelType w:val="hybridMultilevel"/>
    <w:tmpl w:val="86085546"/>
    <w:lvl w:ilvl="0" w:tplc="040A000F">
      <w:start w:val="1"/>
      <w:numFmt w:val="decimal"/>
      <w:lvlText w:val="%1."/>
      <w:lvlJc w:val="left"/>
      <w:pPr>
        <w:ind w:left="780" w:hanging="360"/>
      </w:pPr>
    </w:lvl>
    <w:lvl w:ilvl="1" w:tplc="040A0019" w:tentative="1">
      <w:start w:val="1"/>
      <w:numFmt w:val="lowerLetter"/>
      <w:lvlText w:val="%2."/>
      <w:lvlJc w:val="left"/>
      <w:pPr>
        <w:ind w:left="1500" w:hanging="360"/>
      </w:pPr>
    </w:lvl>
    <w:lvl w:ilvl="2" w:tplc="040A001B" w:tentative="1">
      <w:start w:val="1"/>
      <w:numFmt w:val="lowerRoman"/>
      <w:lvlText w:val="%3."/>
      <w:lvlJc w:val="right"/>
      <w:pPr>
        <w:ind w:left="2220" w:hanging="180"/>
      </w:pPr>
    </w:lvl>
    <w:lvl w:ilvl="3" w:tplc="040A000F" w:tentative="1">
      <w:start w:val="1"/>
      <w:numFmt w:val="decimal"/>
      <w:lvlText w:val="%4."/>
      <w:lvlJc w:val="left"/>
      <w:pPr>
        <w:ind w:left="2940" w:hanging="360"/>
      </w:pPr>
    </w:lvl>
    <w:lvl w:ilvl="4" w:tplc="040A0019" w:tentative="1">
      <w:start w:val="1"/>
      <w:numFmt w:val="lowerLetter"/>
      <w:lvlText w:val="%5."/>
      <w:lvlJc w:val="left"/>
      <w:pPr>
        <w:ind w:left="3660" w:hanging="360"/>
      </w:pPr>
    </w:lvl>
    <w:lvl w:ilvl="5" w:tplc="040A001B" w:tentative="1">
      <w:start w:val="1"/>
      <w:numFmt w:val="lowerRoman"/>
      <w:lvlText w:val="%6."/>
      <w:lvlJc w:val="right"/>
      <w:pPr>
        <w:ind w:left="4380" w:hanging="180"/>
      </w:pPr>
    </w:lvl>
    <w:lvl w:ilvl="6" w:tplc="040A000F" w:tentative="1">
      <w:start w:val="1"/>
      <w:numFmt w:val="decimal"/>
      <w:lvlText w:val="%7."/>
      <w:lvlJc w:val="left"/>
      <w:pPr>
        <w:ind w:left="5100" w:hanging="360"/>
      </w:pPr>
    </w:lvl>
    <w:lvl w:ilvl="7" w:tplc="040A0019" w:tentative="1">
      <w:start w:val="1"/>
      <w:numFmt w:val="lowerLetter"/>
      <w:lvlText w:val="%8."/>
      <w:lvlJc w:val="left"/>
      <w:pPr>
        <w:ind w:left="5820" w:hanging="360"/>
      </w:pPr>
    </w:lvl>
    <w:lvl w:ilvl="8" w:tplc="0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9313F4E"/>
    <w:multiLevelType w:val="hybridMultilevel"/>
    <w:tmpl w:val="A72E1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005E4"/>
    <w:multiLevelType w:val="hybridMultilevel"/>
    <w:tmpl w:val="42AE727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AD5862"/>
    <w:multiLevelType w:val="hybridMultilevel"/>
    <w:tmpl w:val="8970FF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5"/>
  </w:num>
  <w:num w:numId="12">
    <w:abstractNumId w:val="13"/>
  </w:num>
  <w:num w:numId="13">
    <w:abstractNumId w:val="12"/>
  </w:num>
  <w:num w:numId="14">
    <w:abstractNumId w:val="16"/>
  </w:num>
  <w:num w:numId="15">
    <w:abstractNumId w:val="9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08"/>
    <w:rsid w:val="00096BF8"/>
    <w:rsid w:val="000F19FC"/>
    <w:rsid w:val="0011752D"/>
    <w:rsid w:val="0012280D"/>
    <w:rsid w:val="001873C2"/>
    <w:rsid w:val="001B0BF0"/>
    <w:rsid w:val="001F2096"/>
    <w:rsid w:val="002163E3"/>
    <w:rsid w:val="002248E3"/>
    <w:rsid w:val="00226692"/>
    <w:rsid w:val="00237B93"/>
    <w:rsid w:val="002526D8"/>
    <w:rsid w:val="00274299"/>
    <w:rsid w:val="00285265"/>
    <w:rsid w:val="002C5D67"/>
    <w:rsid w:val="00394471"/>
    <w:rsid w:val="003D22E7"/>
    <w:rsid w:val="0041409E"/>
    <w:rsid w:val="00421942"/>
    <w:rsid w:val="004254EA"/>
    <w:rsid w:val="00431FCE"/>
    <w:rsid w:val="004A7619"/>
    <w:rsid w:val="004C729E"/>
    <w:rsid w:val="00527F2B"/>
    <w:rsid w:val="0053201F"/>
    <w:rsid w:val="00565D31"/>
    <w:rsid w:val="005773E0"/>
    <w:rsid w:val="005810DA"/>
    <w:rsid w:val="005C4EC6"/>
    <w:rsid w:val="0065272B"/>
    <w:rsid w:val="00670D5E"/>
    <w:rsid w:val="006815A6"/>
    <w:rsid w:val="006C73D5"/>
    <w:rsid w:val="00731F08"/>
    <w:rsid w:val="00781744"/>
    <w:rsid w:val="007B0070"/>
    <w:rsid w:val="007E3DD6"/>
    <w:rsid w:val="008722E5"/>
    <w:rsid w:val="008D79F1"/>
    <w:rsid w:val="008F46C5"/>
    <w:rsid w:val="0097139C"/>
    <w:rsid w:val="009757E6"/>
    <w:rsid w:val="009B71D3"/>
    <w:rsid w:val="009F1352"/>
    <w:rsid w:val="00A01A0A"/>
    <w:rsid w:val="00A278D3"/>
    <w:rsid w:val="00A441CE"/>
    <w:rsid w:val="00A62028"/>
    <w:rsid w:val="00B1528E"/>
    <w:rsid w:val="00B17D59"/>
    <w:rsid w:val="00B26A08"/>
    <w:rsid w:val="00B37673"/>
    <w:rsid w:val="00BE2A70"/>
    <w:rsid w:val="00BF3368"/>
    <w:rsid w:val="00C50E6B"/>
    <w:rsid w:val="00CA4248"/>
    <w:rsid w:val="00CD4CFA"/>
    <w:rsid w:val="00CE0051"/>
    <w:rsid w:val="00CE0700"/>
    <w:rsid w:val="00CE3046"/>
    <w:rsid w:val="00D147F5"/>
    <w:rsid w:val="00D1709B"/>
    <w:rsid w:val="00D97A7C"/>
    <w:rsid w:val="00E06DF5"/>
    <w:rsid w:val="00EC0C9F"/>
    <w:rsid w:val="00EC7D82"/>
    <w:rsid w:val="00ED649E"/>
    <w:rsid w:val="00F02119"/>
    <w:rsid w:val="00F1269D"/>
    <w:rsid w:val="00FB2D7F"/>
    <w:rsid w:val="0308ECF3"/>
    <w:rsid w:val="07201FCF"/>
    <w:rsid w:val="0DFD99D2"/>
    <w:rsid w:val="14F01A46"/>
    <w:rsid w:val="16B79C69"/>
    <w:rsid w:val="2BB6440D"/>
    <w:rsid w:val="2BBDC1D9"/>
    <w:rsid w:val="30E7BAA3"/>
    <w:rsid w:val="336F56A2"/>
    <w:rsid w:val="37D25E55"/>
    <w:rsid w:val="3AB7D980"/>
    <w:rsid w:val="41A07329"/>
    <w:rsid w:val="48B3ED7C"/>
    <w:rsid w:val="509EFAF3"/>
    <w:rsid w:val="5457B218"/>
    <w:rsid w:val="574D5D8F"/>
    <w:rsid w:val="61263CD7"/>
    <w:rsid w:val="6315DD7C"/>
    <w:rsid w:val="65E5E2AA"/>
    <w:rsid w:val="715E2143"/>
    <w:rsid w:val="74FCDBDB"/>
    <w:rsid w:val="7613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98AE2E1"/>
  <w14:defaultImageDpi w14:val="300"/>
  <w15:docId w15:val="{203568F9-B30F-9548-8B88-E7CE16B1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40"/>
      <w:jc w:val="both"/>
    </w:pPr>
    <w:rPr>
      <w:lang w:val="es-CO" w:eastAsia="en-US"/>
    </w:rPr>
  </w:style>
  <w:style w:type="paragraph" w:styleId="Ttulo1">
    <w:name w:val="heading 1"/>
    <w:basedOn w:val="Normal"/>
    <w:next w:val="Normal"/>
    <w:qFormat/>
    <w:pPr>
      <w:numPr>
        <w:numId w:val="1"/>
      </w:numPr>
      <w:pBdr>
        <w:bottom w:val="single" w:sz="32" w:space="3" w:color="808080"/>
      </w:pBdr>
      <w:jc w:val="left"/>
      <w:outlineLvl w:val="0"/>
    </w:pPr>
  </w:style>
  <w:style w:type="paragraph" w:styleId="Ttulo2">
    <w:name w:val="heading 2"/>
    <w:basedOn w:val="Normal"/>
    <w:next w:val="Normal"/>
    <w:qFormat/>
    <w:pPr>
      <w:keepNext/>
      <w:spacing w:before="120"/>
      <w:outlineLvl w:val="1"/>
    </w:pPr>
  </w:style>
  <w:style w:type="paragraph" w:styleId="Ttulo3">
    <w:name w:val="heading 3"/>
    <w:basedOn w:val="Normal"/>
    <w:next w:val="Normal"/>
    <w:qFormat/>
    <w:pPr>
      <w:keepNext/>
      <w:spacing w:before="12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acteresdenotaalpie">
    <w:name w:val="Caracteres de nota al pie"/>
    <w:rPr>
      <w:vertAlign w:val="superscript"/>
    </w:rPr>
  </w:style>
  <w:style w:type="character" w:styleId="Nmerodepgina">
    <w:name w:val="page number"/>
    <w:basedOn w:val="WW-Fuentedeprrafopredeter"/>
  </w:style>
  <w:style w:type="character" w:customStyle="1" w:styleId="Smbolosdenumeracin">
    <w:name w:val="Símbolos de numeración"/>
  </w:style>
  <w:style w:type="character" w:customStyle="1" w:styleId="Vietas">
    <w:name w:val="Viñetas"/>
  </w:style>
  <w:style w:type="character" w:styleId="Hipervnculo">
    <w:name w:val="Hyperlink"/>
  </w:style>
  <w:style w:type="character" w:customStyle="1" w:styleId="Caracteresdenotafinal">
    <w:name w:val="Caracteres de nota final"/>
  </w:style>
  <w:style w:type="character" w:customStyle="1" w:styleId="WW-Fuentedeprrafopredeter">
    <w:name w:val="WW-Fuente de párrafo predeter."/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4z0">
    <w:name w:val="WW8Num14z0"/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</w:style>
  <w:style w:type="character" w:customStyle="1" w:styleId="WW8Num19z0">
    <w:name w:val="WW8Num19z0"/>
  </w:style>
  <w:style w:type="character" w:customStyle="1" w:styleId="WW8Num20z0">
    <w:name w:val="WW8Num20z0"/>
  </w:style>
  <w:style w:type="character" w:customStyle="1" w:styleId="WW8Num23z0">
    <w:name w:val="WW8Num23z0"/>
  </w:style>
  <w:style w:type="character" w:customStyle="1" w:styleId="WW8Num25z0">
    <w:name w:val="WW8Num25z0"/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</w:style>
  <w:style w:type="character" w:customStyle="1" w:styleId="WW8Num30z0">
    <w:name w:val="WW8Num30z0"/>
    <w:rPr>
      <w:rFonts w:ascii="Symbol" w:hAnsi="Symbol"/>
    </w:rPr>
  </w:style>
  <w:style w:type="character" w:customStyle="1" w:styleId="WW8Num33z0">
    <w:name w:val="WW8Num33z0"/>
  </w:style>
  <w:style w:type="character" w:customStyle="1" w:styleId="WW8Num34z0">
    <w:name w:val="WW8Num34z0"/>
  </w:style>
  <w:style w:type="character" w:customStyle="1" w:styleId="WW8Num36z0">
    <w:name w:val="WW8Num36z0"/>
  </w:style>
  <w:style w:type="character" w:customStyle="1" w:styleId="WW8Num38z0">
    <w:name w:val="WW8Num38z0"/>
  </w:style>
  <w:style w:type="character" w:customStyle="1" w:styleId="WW8Num39z0">
    <w:name w:val="WW8Num39z0"/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</w:style>
  <w:style w:type="character" w:customStyle="1" w:styleId="WW8Num43z0">
    <w:name w:val="WW8Num43z0"/>
  </w:style>
  <w:style w:type="character" w:customStyle="1" w:styleId="WW8Num44z0">
    <w:name w:val="WW8Num44z0"/>
  </w:style>
  <w:style w:type="character" w:customStyle="1" w:styleId="WW8Num45z0">
    <w:name w:val="WW8Num45z0"/>
    <w:rPr>
      <w:rFonts w:ascii="Symbol" w:hAnsi="Symbol"/>
    </w:rPr>
  </w:style>
  <w:style w:type="character" w:customStyle="1" w:styleId="WW8Num46z0">
    <w:name w:val="WW8Num46z0"/>
  </w:style>
  <w:style w:type="character" w:customStyle="1" w:styleId="WW8Num48z0">
    <w:name w:val="WW8Num48z0"/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</w:style>
  <w:style w:type="character" w:customStyle="1" w:styleId="WW8NumSt45z0">
    <w:name w:val="WW8NumSt45z0"/>
  </w:style>
  <w:style w:type="character" w:customStyle="1" w:styleId="WW8NumSt54z0">
    <w:name w:val="WW8NumSt54z0"/>
    <w:rPr>
      <w:rFonts w:ascii="Symbol" w:hAnsi="Symbol"/>
    </w:rPr>
  </w:style>
  <w:style w:type="character" w:customStyle="1" w:styleId="WW8NumSt56z0">
    <w:name w:val="WW8NumSt56z0"/>
    <w:rPr>
      <w:rFonts w:ascii="Symbol" w:hAnsi="Symbol"/>
    </w:rPr>
  </w:style>
  <w:style w:type="paragraph" w:styleId="Textoindependiente">
    <w:name w:val="Body Text"/>
    <w:basedOn w:val="Normal"/>
    <w:pPr>
      <w:tabs>
        <w:tab w:val="right" w:pos="8640"/>
      </w:tabs>
      <w:spacing w:after="280" w:line="360" w:lineRule="auto"/>
    </w:pPr>
  </w:style>
  <w:style w:type="paragraph" w:styleId="Sangradetextonormal">
    <w:name w:val="Body Text Indent"/>
    <w:basedOn w:val="Textoindependiente"/>
    <w:pPr>
      <w:ind w:left="283"/>
    </w:p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</w:style>
  <w:style w:type="paragraph" w:styleId="Lista">
    <w:name w:val="List"/>
    <w:basedOn w:val="Normal"/>
    <w:pPr>
      <w:numPr>
        <w:numId w:val="3"/>
      </w:numPr>
      <w:spacing w:after="0"/>
      <w:ind w:left="357" w:hanging="357"/>
    </w:pPr>
    <w:rPr>
      <w:lang w:val="en-US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18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</w:style>
  <w:style w:type="paragraph" w:customStyle="1" w:styleId="Contenidodelmarco">
    <w:name w:val="Contenido del marco"/>
    <w:basedOn w:val="Textoindependiente"/>
  </w:style>
  <w:style w:type="paragraph" w:styleId="Textonotapie">
    <w:name w:val="footnote text"/>
    <w:basedOn w:val="Normal"/>
    <w:rPr>
      <w:sz w:val="18"/>
    </w:rPr>
  </w:style>
  <w:style w:type="paragraph" w:customStyle="1" w:styleId="ndice">
    <w:name w:val="Índice"/>
    <w:basedOn w:val="Normal"/>
    <w:pPr>
      <w:suppressLineNumbers/>
    </w:pPr>
  </w:style>
  <w:style w:type="paragraph" w:styleId="TDC1">
    <w:name w:val="toc 1"/>
    <w:basedOn w:val="Normal"/>
    <w:next w:val="Normal"/>
    <w:pPr>
      <w:tabs>
        <w:tab w:val="left" w:pos="400"/>
        <w:tab w:val="right" w:leader="dot" w:pos="8828"/>
      </w:tabs>
      <w:spacing w:before="120" w:after="120"/>
      <w:jc w:val="left"/>
    </w:pPr>
  </w:style>
  <w:style w:type="paragraph" w:styleId="TDC2">
    <w:name w:val="toc 2"/>
    <w:basedOn w:val="Normal"/>
    <w:next w:val="Normal"/>
    <w:pPr>
      <w:spacing w:after="0"/>
      <w:ind w:left="200" w:firstLine="1"/>
      <w:jc w:val="left"/>
    </w:pPr>
    <w:rPr>
      <w:smallCaps/>
    </w:rPr>
  </w:style>
  <w:style w:type="paragraph" w:styleId="TDC3">
    <w:name w:val="toc 3"/>
    <w:basedOn w:val="Normal"/>
    <w:next w:val="Normal"/>
    <w:pPr>
      <w:tabs>
        <w:tab w:val="left" w:pos="1600"/>
        <w:tab w:val="right" w:leader="dot" w:pos="9228"/>
      </w:tabs>
      <w:spacing w:after="0"/>
      <w:ind w:left="400" w:firstLine="1"/>
      <w:jc w:val="left"/>
    </w:pPr>
  </w:style>
  <w:style w:type="paragraph" w:styleId="TDC4">
    <w:name w:val="toc 4"/>
    <w:basedOn w:val="Normal"/>
    <w:next w:val="Normal"/>
    <w:pPr>
      <w:spacing w:after="0"/>
      <w:ind w:left="600" w:firstLine="1"/>
      <w:jc w:val="left"/>
    </w:pPr>
  </w:style>
  <w:style w:type="paragraph" w:styleId="TDC5">
    <w:name w:val="toc 5"/>
    <w:basedOn w:val="Normal"/>
    <w:next w:val="Normal"/>
    <w:pPr>
      <w:spacing w:after="0"/>
      <w:ind w:left="800" w:firstLine="1"/>
      <w:jc w:val="left"/>
    </w:pPr>
  </w:style>
  <w:style w:type="paragraph" w:styleId="TDC6">
    <w:name w:val="toc 6"/>
    <w:basedOn w:val="Normal"/>
    <w:next w:val="Normal"/>
    <w:pPr>
      <w:spacing w:after="0"/>
      <w:ind w:left="1000" w:firstLine="1"/>
      <w:jc w:val="left"/>
    </w:pPr>
  </w:style>
  <w:style w:type="paragraph" w:styleId="TDC7">
    <w:name w:val="toc 7"/>
    <w:basedOn w:val="Normal"/>
    <w:next w:val="Normal"/>
    <w:pPr>
      <w:spacing w:after="0"/>
      <w:ind w:left="1200" w:firstLine="1"/>
      <w:jc w:val="left"/>
    </w:pPr>
  </w:style>
  <w:style w:type="paragraph" w:styleId="TDC8">
    <w:name w:val="toc 8"/>
    <w:basedOn w:val="Normal"/>
    <w:next w:val="Normal"/>
    <w:pPr>
      <w:spacing w:after="0"/>
      <w:ind w:left="1400" w:firstLine="1"/>
      <w:jc w:val="left"/>
    </w:pPr>
  </w:style>
  <w:style w:type="paragraph" w:styleId="TDC9">
    <w:name w:val="toc 9"/>
    <w:basedOn w:val="Normal"/>
    <w:next w:val="Normal"/>
    <w:pPr>
      <w:spacing w:after="0"/>
      <w:ind w:left="1600" w:firstLine="1"/>
      <w:jc w:val="left"/>
    </w:pPr>
  </w:style>
  <w:style w:type="paragraph" w:customStyle="1" w:styleId="Codigo">
    <w:name w:val="Codigo"/>
    <w:basedOn w:val="Normal"/>
    <w:pPr>
      <w:spacing w:after="0"/>
    </w:pPr>
  </w:style>
  <w:style w:type="paragraph" w:customStyle="1" w:styleId="contenido">
    <w:name w:val="contenido"/>
    <w:basedOn w:val="Normal"/>
    <w:pPr>
      <w:spacing w:after="120"/>
      <w:ind w:left="851" w:hanging="851"/>
    </w:pPr>
  </w:style>
  <w:style w:type="paragraph" w:customStyle="1" w:styleId="Bibliografia">
    <w:name w:val="Bibliografia"/>
    <w:basedOn w:val="Normal"/>
    <w:pPr>
      <w:numPr>
        <w:numId w:val="5"/>
      </w:numPr>
      <w:spacing w:after="60"/>
      <w:ind w:left="357" w:hanging="357"/>
    </w:pPr>
  </w:style>
  <w:style w:type="paragraph" w:customStyle="1" w:styleId="Heading1-FormatOnly">
    <w:name w:val="Heading 1 - Format Only"/>
    <w:basedOn w:val="Ttulo1"/>
    <w:pPr>
      <w:pageBreakBefore/>
      <w:numPr>
        <w:numId w:val="0"/>
      </w:numPr>
    </w:pPr>
  </w:style>
  <w:style w:type="paragraph" w:customStyle="1" w:styleId="Comment">
    <w:name w:val="Comment"/>
    <w:basedOn w:val="Normal"/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16"/>
      <w:lang w:val="en-US"/>
    </w:rPr>
  </w:style>
  <w:style w:type="paragraph" w:customStyle="1" w:styleId="Table-ColHead">
    <w:name w:val="Table - Col. Head"/>
    <w:basedOn w:val="Normal"/>
    <w:pPr>
      <w:keepNext/>
      <w:spacing w:before="60" w:after="60"/>
      <w:jc w:val="left"/>
    </w:pPr>
  </w:style>
  <w:style w:type="paragraph" w:customStyle="1" w:styleId="Deliverable">
    <w:name w:val="Deliverable"/>
    <w:basedOn w:val="Normal"/>
    <w:pPr>
      <w:numPr>
        <w:numId w:val="2"/>
      </w:numPr>
      <w:spacing w:after="60"/>
    </w:pPr>
    <w:rPr>
      <w:lang w:val="en-US"/>
    </w:rPr>
  </w:style>
  <w:style w:type="paragraph" w:customStyle="1" w:styleId="FooterFirst">
    <w:name w:val="Footer First"/>
    <w:basedOn w:val="Piedepgina"/>
    <w:pPr>
      <w:keepLines/>
      <w:tabs>
        <w:tab w:val="clear" w:pos="4419"/>
        <w:tab w:val="clear" w:pos="8838"/>
        <w:tab w:val="center" w:pos="4320"/>
      </w:tabs>
      <w:spacing w:after="0"/>
      <w:jc w:val="center"/>
    </w:pPr>
  </w:style>
  <w:style w:type="paragraph" w:customStyle="1" w:styleId="WW-Epgrafe">
    <w:name w:val="WW-Epígrafe"/>
    <w:basedOn w:val="Normal"/>
    <w:next w:val="Normal"/>
    <w:pPr>
      <w:spacing w:before="120"/>
      <w:jc w:val="center"/>
    </w:pPr>
  </w:style>
  <w:style w:type="paragraph" w:customStyle="1" w:styleId="WW-Tabladeilustraciones">
    <w:name w:val="WW-Tabla de ilustraciones"/>
    <w:basedOn w:val="Normal"/>
    <w:next w:val="Normal"/>
    <w:pPr>
      <w:ind w:left="400" w:hanging="400"/>
    </w:pPr>
  </w:style>
  <w:style w:type="paragraph" w:customStyle="1" w:styleId="Cuadro2">
    <w:name w:val="Cuadro 2"/>
    <w:basedOn w:val="Normal"/>
    <w:pPr>
      <w:spacing w:after="0"/>
    </w:pPr>
  </w:style>
  <w:style w:type="paragraph" w:customStyle="1" w:styleId="WW-Textoindependiente2">
    <w:name w:val="WW-Texto independiente 2"/>
    <w:basedOn w:val="Normal"/>
  </w:style>
  <w:style w:type="paragraph" w:customStyle="1" w:styleId="portada">
    <w:name w:val="portada"/>
    <w:basedOn w:val="Normal"/>
    <w:pPr>
      <w:ind w:left="2268" w:hanging="2268"/>
      <w:jc w:val="left"/>
    </w:pPr>
    <w:rPr>
      <w:sz w:val="32"/>
    </w:rPr>
  </w:style>
  <w:style w:type="paragraph" w:customStyle="1" w:styleId="WW-Listaconvietas">
    <w:name w:val="WW-Lista con viñetas"/>
    <w:basedOn w:val="Normal"/>
    <w:pPr>
      <w:numPr>
        <w:numId w:val="4"/>
      </w:numPr>
      <w:spacing w:after="60"/>
      <w:jc w:val="left"/>
    </w:pPr>
  </w:style>
  <w:style w:type="paragraph" w:customStyle="1" w:styleId="Reference">
    <w:name w:val="Reference"/>
    <w:basedOn w:val="Normal"/>
    <w:pPr>
      <w:widowControl w:val="0"/>
      <w:spacing w:after="0"/>
    </w:pPr>
  </w:style>
  <w:style w:type="paragraph" w:customStyle="1" w:styleId="WW-Mapadeldocumento">
    <w:name w:val="WW-Mapa del documento"/>
    <w:basedOn w:val="Normal"/>
    <w:pPr>
      <w:shd w:val="clear" w:color="auto" w:fill="000080"/>
    </w:pPr>
    <w:rPr>
      <w:rFonts w:ascii="Tahoma" w:hAnsi="Tahoma"/>
    </w:rPr>
  </w:style>
  <w:style w:type="paragraph" w:customStyle="1" w:styleId="WW-BodyTextIndent3">
    <w:name w:val="WW-Body Text Indent 3"/>
    <w:basedOn w:val="Normal"/>
    <w:rPr>
      <w:lang w:val="es-ES"/>
    </w:rPr>
  </w:style>
  <w:style w:type="paragraph" w:customStyle="1" w:styleId="WW-BodyTextIndent2">
    <w:name w:val="WW-Body Text Indent 2"/>
    <w:basedOn w:val="Normal"/>
  </w:style>
  <w:style w:type="character" w:styleId="Hipervnculovisitado">
    <w:name w:val="FollowedHyperlink"/>
    <w:uiPriority w:val="99"/>
    <w:semiHidden/>
    <w:unhideWhenUsed/>
    <w:rsid w:val="00B26A08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B1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46C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46C5"/>
    <w:rPr>
      <w:rFonts w:ascii="Lucida Grande" w:hAnsi="Lucida Grande" w:cs="Lucida Grande"/>
      <w:sz w:val="18"/>
      <w:szCs w:val="18"/>
      <w:lang w:val="es-CO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8F46C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F46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2916A8818DE542907575BBD5AE04F3" ma:contentTypeVersion="11" ma:contentTypeDescription="Crear nuevo documento." ma:contentTypeScope="" ma:versionID="f2148cc1e3283560668e200cd005eadf">
  <xsd:schema xmlns:xsd="http://www.w3.org/2001/XMLSchema" xmlns:xs="http://www.w3.org/2001/XMLSchema" xmlns:p="http://schemas.microsoft.com/office/2006/metadata/properties" xmlns:ns2="12cbf040-f84f-4655-9571-655f54da210a" xmlns:ns3="1b39491d-f095-48a9-bc30-bbf42388be4a" xmlns:ns4="522f0cc4-aeef-4f35-bf62-e64532970022" targetNamespace="http://schemas.microsoft.com/office/2006/metadata/properties" ma:root="true" ma:fieldsID="5337cd657dd90a40e743220f338c2f5c" ns2:_="" ns3:_="" ns4:_="">
    <xsd:import namespace="12cbf040-f84f-4655-9571-655f54da210a"/>
    <xsd:import namespace="1b39491d-f095-48a9-bc30-bbf42388be4a"/>
    <xsd:import namespace="522f0cc4-aeef-4f35-bf62-e645329700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bf040-f84f-4655-9571-655f54d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9491d-f095-48a9-bc30-bbf42388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f0cc4-aeef-4f35-bf62-e64532970022" elementFormDefault="qualified">
    <xsd:import namespace="http://schemas.microsoft.com/office/2006/documentManagement/types"/>
    <xsd:import namespace="http://schemas.microsoft.com/office/infopath/2007/PartnerControls"/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A825DE-E699-4EAA-8BF9-6FBE621FD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bf040-f84f-4655-9571-655f54da210a"/>
    <ds:schemaRef ds:uri="1b39491d-f095-48a9-bc30-bbf42388be4a"/>
    <ds:schemaRef ds:uri="522f0cc4-aeef-4f35-bf62-e645329700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F09DE-25B5-4DD8-9296-EFA9A7FE3F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4AB216-8AFC-4447-92BC-94AA2215D9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cortes</dc:creator>
  <cp:keywords/>
  <cp:lastModifiedBy>Adriana Vargas Pinto</cp:lastModifiedBy>
  <cp:revision>18</cp:revision>
  <cp:lastPrinted>2015-07-27T13:00:00Z</cp:lastPrinted>
  <dcterms:created xsi:type="dcterms:W3CDTF">2021-05-06T13:51:00Z</dcterms:created>
  <dcterms:modified xsi:type="dcterms:W3CDTF">2021-06-04T19:30:00Z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0x010100EB2916A8818DE542907575BBD5AE04F3</vt:lpwstr>
  </property>
</Properties>
</file>